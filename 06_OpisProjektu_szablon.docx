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AE2" w:rsidRPr="00911555" w:rsidRDefault="00473AE2">
      <w:pPr>
        <w:pStyle w:val="DocumentTitle"/>
        <w:rPr>
          <w:rFonts w:ascii="Times New Roman" w:hAnsi="Times New Roman"/>
        </w:rPr>
      </w:pPr>
    </w:p>
    <w:p w:rsidR="00473AE2" w:rsidRPr="004E68F7" w:rsidRDefault="004E68F7" w:rsidP="008F406C">
      <w:pPr>
        <w:jc w:val="center"/>
        <w:rPr>
          <w:b/>
          <w:bCs/>
          <w:sz w:val="48"/>
          <w:szCs w:val="48"/>
          <w:lang w:val="pl-PL"/>
        </w:rPr>
      </w:pPr>
      <w:r w:rsidRPr="004E68F7">
        <w:rPr>
          <w:b/>
          <w:bCs/>
          <w:sz w:val="48"/>
          <w:szCs w:val="48"/>
          <w:lang w:val="pl-PL"/>
        </w:rPr>
        <w:t>&lt;Nazwa projektu</w:t>
      </w:r>
      <w:r w:rsidR="005C27D7" w:rsidRPr="004E68F7">
        <w:rPr>
          <w:b/>
          <w:bCs/>
          <w:sz w:val="48"/>
          <w:szCs w:val="48"/>
          <w:lang w:val="pl-PL"/>
        </w:rPr>
        <w:t>&gt;</w:t>
      </w:r>
    </w:p>
    <w:p w:rsidR="004E68F7" w:rsidRDefault="004E68F7" w:rsidP="002A0C1A">
      <w:pPr>
        <w:pStyle w:val="DocumentTitle"/>
        <w:rPr>
          <w:sz w:val="36"/>
          <w:szCs w:val="36"/>
          <w:lang w:val="pl-PL"/>
        </w:rPr>
      </w:pPr>
      <w:r w:rsidRPr="004E68F7">
        <w:rPr>
          <w:sz w:val="36"/>
          <w:szCs w:val="36"/>
          <w:lang w:val="pl-PL"/>
        </w:rPr>
        <w:t xml:space="preserve">Opis </w:t>
      </w:r>
      <w:r w:rsidR="00B679E7">
        <w:rPr>
          <w:sz w:val="36"/>
          <w:szCs w:val="36"/>
          <w:lang w:val="pl-PL"/>
        </w:rPr>
        <w:t>miniprojektu</w:t>
      </w:r>
      <w:r w:rsidRPr="004E68F7">
        <w:rPr>
          <w:sz w:val="36"/>
          <w:szCs w:val="36"/>
          <w:lang w:val="pl-PL"/>
        </w:rPr>
        <w:t xml:space="preserve"> </w:t>
      </w:r>
    </w:p>
    <w:p w:rsidR="002A0C1A" w:rsidRPr="004E68F7" w:rsidRDefault="004E68F7" w:rsidP="002A0C1A">
      <w:pPr>
        <w:pStyle w:val="DocumentTitle"/>
        <w:rPr>
          <w:sz w:val="36"/>
          <w:szCs w:val="36"/>
          <w:lang w:val="pl-PL"/>
        </w:rPr>
      </w:pPr>
      <w:r w:rsidRPr="004E68F7">
        <w:rPr>
          <w:sz w:val="36"/>
          <w:szCs w:val="36"/>
          <w:lang w:val="pl-PL"/>
        </w:rPr>
        <w:t>na zajęc</w:t>
      </w:r>
      <w:r w:rsidR="00B679E7">
        <w:rPr>
          <w:sz w:val="36"/>
          <w:szCs w:val="36"/>
          <w:lang w:val="pl-PL"/>
        </w:rPr>
        <w:t>ia z Inżynierii oprogramowania</w:t>
      </w:r>
    </w:p>
    <w:p w:rsidR="008F406C" w:rsidRPr="004E68F7" w:rsidRDefault="008F406C" w:rsidP="008F406C">
      <w:pPr>
        <w:rPr>
          <w:b/>
          <w:bCs/>
          <w:lang w:val="pl-PL"/>
        </w:rPr>
      </w:pPr>
    </w:p>
    <w:p w:rsidR="008F406C" w:rsidRPr="00911555" w:rsidRDefault="004E68F7" w:rsidP="004E68F7">
      <w:pPr>
        <w:jc w:val="center"/>
        <w:rPr>
          <w:sz w:val="24"/>
        </w:rPr>
      </w:pPr>
      <w:r>
        <w:rPr>
          <w:b/>
          <w:bCs/>
          <w:sz w:val="24"/>
        </w:rPr>
        <w:t>Autorzy</w:t>
      </w:r>
      <w:r w:rsidR="008F406C" w:rsidRPr="00911555">
        <w:rPr>
          <w:b/>
          <w:bCs/>
          <w:sz w:val="24"/>
        </w:rPr>
        <w:t xml:space="preserve">: </w:t>
      </w:r>
      <w:r w:rsidR="008F406C" w:rsidRPr="00911555">
        <w:rPr>
          <w:sz w:val="24"/>
        </w:rPr>
        <w:t>&lt;</w:t>
      </w:r>
      <w:r>
        <w:rPr>
          <w:sz w:val="24"/>
        </w:rPr>
        <w:t>Autorzy</w:t>
      </w:r>
      <w:r w:rsidR="008F406C" w:rsidRPr="00911555">
        <w:rPr>
          <w:sz w:val="24"/>
        </w:rPr>
        <w:t>&gt;</w:t>
      </w:r>
    </w:p>
    <w:p w:rsidR="008F406C" w:rsidRPr="00911555" w:rsidRDefault="008F406C" w:rsidP="008F406C">
      <w:pPr>
        <w:jc w:val="center"/>
      </w:pPr>
    </w:p>
    <w:p w:rsidR="00F01115" w:rsidRDefault="004E68F7" w:rsidP="00F01115">
      <w:pPr>
        <w:pStyle w:val="Nagwek1"/>
      </w:pPr>
      <w:r>
        <w:t>Problem</w:t>
      </w:r>
    </w:p>
    <w:p w:rsidR="00C700E2" w:rsidRPr="004E68F7" w:rsidRDefault="00C700E2" w:rsidP="00602474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4E68F7" w:rsidRPr="004E68F7">
        <w:rPr>
          <w:lang w:val="pl-PL"/>
        </w:rPr>
        <w:t>W tym miejscu należy opisać problem, który jest źródłem chęci stworzenia oprogramowania oraz jego znaczenie</w:t>
      </w:r>
      <w:r w:rsidR="005F0BCD" w:rsidRPr="004E68F7">
        <w:rPr>
          <w:lang w:val="pl-PL"/>
        </w:rPr>
        <w:t>.</w:t>
      </w:r>
      <w:r w:rsidRPr="004E68F7">
        <w:rPr>
          <w:lang w:val="pl-PL"/>
        </w:rPr>
        <w:t>]</w:t>
      </w:r>
    </w:p>
    <w:p w:rsidR="00D2275B" w:rsidRPr="004E68F7" w:rsidRDefault="00D2275B" w:rsidP="00C700E2">
      <w:pPr>
        <w:rPr>
          <w:lang w:val="pl-PL"/>
        </w:rPr>
      </w:pPr>
    </w:p>
    <w:p w:rsidR="00B55561" w:rsidRDefault="004E68F7" w:rsidP="00B55561">
      <w:pPr>
        <w:pStyle w:val="Nagwek1"/>
      </w:pPr>
      <w:r>
        <w:t>Zarys i cel rozwiązania</w:t>
      </w:r>
    </w:p>
    <w:p w:rsidR="00B55561" w:rsidRPr="004E68F7" w:rsidRDefault="00B55561" w:rsidP="00407BB0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4E68F7" w:rsidRPr="004E68F7">
        <w:rPr>
          <w:lang w:val="pl-PL"/>
        </w:rPr>
        <w:t xml:space="preserve">W tym miejscu należy opisać co właściwie chcemy zrobić i w jaki sposób (bardzo ogólnie). </w:t>
      </w:r>
      <w:r w:rsidR="004E68F7">
        <w:rPr>
          <w:lang w:val="pl-PL"/>
        </w:rPr>
        <w:t>Jest to miejsce na podanie celu(ów) biznesowego(ych).</w:t>
      </w:r>
      <w:r w:rsidRPr="004E68F7">
        <w:rPr>
          <w:lang w:val="pl-PL"/>
        </w:rPr>
        <w:t>]</w:t>
      </w:r>
    </w:p>
    <w:p w:rsidR="00B55561" w:rsidRPr="004E68F7" w:rsidRDefault="00B55561" w:rsidP="00C700E2">
      <w:pPr>
        <w:rPr>
          <w:lang w:val="pl-PL"/>
        </w:rPr>
      </w:pPr>
    </w:p>
    <w:p w:rsidR="004E68F7" w:rsidRDefault="00B679E7" w:rsidP="00F01115">
      <w:pPr>
        <w:pStyle w:val="Nagwek1"/>
        <w:rPr>
          <w:lang w:val="pl-PL"/>
        </w:rPr>
      </w:pPr>
      <w:r>
        <w:rPr>
          <w:lang w:val="pl-PL"/>
        </w:rPr>
        <w:t>Zakres rozwiązania</w:t>
      </w:r>
    </w:p>
    <w:p w:rsidR="004E68F7" w:rsidRPr="004E68F7" w:rsidRDefault="004E68F7" w:rsidP="004E68F7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B679E7">
        <w:rPr>
          <w:lang w:val="pl-PL"/>
        </w:rPr>
        <w:t>W tym miejscu należy w punktach opisać zakres swojego rozwiązania, czyli w bardzo ogólny sposób opisać to, co system będzie umożliwiał.</w:t>
      </w:r>
      <w:r w:rsidRPr="004E68F7">
        <w:rPr>
          <w:lang w:val="pl-PL"/>
        </w:rPr>
        <w:t>]</w:t>
      </w:r>
    </w:p>
    <w:p w:rsidR="004E68F7" w:rsidRPr="004E68F7" w:rsidRDefault="004E68F7" w:rsidP="004E68F7">
      <w:pPr>
        <w:pStyle w:val="Tekstpodstawowy"/>
        <w:rPr>
          <w:lang w:val="pl-PL"/>
        </w:rPr>
      </w:pPr>
    </w:p>
    <w:p w:rsidR="00F01115" w:rsidRPr="004E68F7" w:rsidRDefault="00B679E7" w:rsidP="00F01115">
      <w:pPr>
        <w:pStyle w:val="Nagwek1"/>
        <w:rPr>
          <w:lang w:val="pl-PL"/>
        </w:rPr>
      </w:pPr>
      <w:r>
        <w:rPr>
          <w:lang w:val="pl-PL"/>
        </w:rPr>
        <w:t>Korzyści</w:t>
      </w:r>
    </w:p>
    <w:p w:rsidR="00473AE2" w:rsidRPr="004E68F7" w:rsidRDefault="00C700E2" w:rsidP="004E68F7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4E68F7">
        <w:rPr>
          <w:lang w:val="pl-PL"/>
        </w:rPr>
        <w:t>W tym miejscu należy opisać</w:t>
      </w:r>
      <w:r w:rsidR="00B679E7">
        <w:rPr>
          <w:lang w:val="pl-PL"/>
        </w:rPr>
        <w:t xml:space="preserve"> korzyści wynikające z korzystania z produktu, zarówno ogólnie jak i w kontekście konkretnych rodzajów użytkowników</w:t>
      </w:r>
      <w:r w:rsidR="0033092B">
        <w:rPr>
          <w:lang w:val="pl-PL"/>
        </w:rPr>
        <w:t>.</w:t>
      </w:r>
      <w:r w:rsidR="004E68F7">
        <w:rPr>
          <w:lang w:val="pl-PL"/>
        </w:rPr>
        <w:t>]</w:t>
      </w:r>
    </w:p>
    <w:p w:rsidR="0043644A" w:rsidRPr="004E68F7" w:rsidRDefault="0043644A" w:rsidP="00C700E2">
      <w:pPr>
        <w:pStyle w:val="Tekstpodstawowy"/>
        <w:rPr>
          <w:lang w:val="pl-PL"/>
        </w:rPr>
      </w:pPr>
    </w:p>
    <w:p w:rsidR="00F01115" w:rsidRDefault="00B679E7" w:rsidP="00F01115">
      <w:pPr>
        <w:pStyle w:val="Nagwek1"/>
      </w:pPr>
      <w:r>
        <w:t>Kontekst</w:t>
      </w:r>
    </w:p>
    <w:p w:rsidR="0043644A" w:rsidRPr="004E68F7" w:rsidRDefault="0043644A" w:rsidP="004E68F7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B679E7" w:rsidRPr="004E68F7">
        <w:rPr>
          <w:lang w:val="pl-PL"/>
        </w:rPr>
        <w:t>W tym miejscu należy opisać</w:t>
      </w:r>
      <w:r w:rsidR="00B679E7">
        <w:rPr>
          <w:lang w:val="pl-PL"/>
        </w:rPr>
        <w:t xml:space="preserve"> kontekst systemu, a więc użytkowników zainteresowanych systemem, przewidywanych aktorów, zależności od innych systemów. Należy też umieścić diagram kontekstu.</w:t>
      </w:r>
      <w:r w:rsidRPr="004E68F7">
        <w:rPr>
          <w:lang w:val="pl-PL"/>
        </w:rPr>
        <w:t>]</w:t>
      </w:r>
    </w:p>
    <w:p w:rsidR="0043644A" w:rsidRPr="004E68F7" w:rsidRDefault="0043644A" w:rsidP="004D0F06">
      <w:pPr>
        <w:rPr>
          <w:lang w:val="pl-PL"/>
        </w:rPr>
      </w:pPr>
    </w:p>
    <w:p w:rsidR="00F01115" w:rsidRDefault="00B679E7" w:rsidP="00F01115">
      <w:pPr>
        <w:pStyle w:val="Nagwek1"/>
      </w:pPr>
      <w:r>
        <w:t>Opowieści użytkownika</w:t>
      </w:r>
    </w:p>
    <w:p w:rsidR="00332F94" w:rsidRPr="004E68F7" w:rsidRDefault="00332F94" w:rsidP="00602474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B679E7">
        <w:rPr>
          <w:lang w:val="pl-PL"/>
        </w:rPr>
        <w:t>Należy podać co najmniej kilka dłuższych opowieści użytkownika (w przypadku krótszych opowieści powinno być ich kilkadziesiąt), które ilustrują korzystanie z systemu z punktu widzenia różnych użytkowników</w:t>
      </w:r>
      <w:r w:rsidR="00342AAE">
        <w:rPr>
          <w:lang w:val="pl-PL"/>
        </w:rPr>
        <w:t>.</w:t>
      </w:r>
      <w:r w:rsidR="002A1D75" w:rsidRPr="004E68F7">
        <w:rPr>
          <w:lang w:val="pl-PL"/>
        </w:rPr>
        <w:t>]</w:t>
      </w:r>
    </w:p>
    <w:p w:rsidR="00332F94" w:rsidRPr="004E68F7" w:rsidRDefault="00332F94" w:rsidP="00332F94">
      <w:pPr>
        <w:pStyle w:val="Tekstpodstawowy"/>
        <w:rPr>
          <w:lang w:val="pl-PL"/>
        </w:rPr>
      </w:pPr>
    </w:p>
    <w:p w:rsidR="00F01115" w:rsidRDefault="00B679E7" w:rsidP="00F01115">
      <w:pPr>
        <w:pStyle w:val="Nagwek1"/>
      </w:pPr>
      <w:r>
        <w:lastRenderedPageBreak/>
        <w:t>Diagram przypadków użycia</w:t>
      </w:r>
    </w:p>
    <w:p w:rsidR="00491DF9" w:rsidRPr="004E68F7" w:rsidRDefault="001B4F52" w:rsidP="00B679E7">
      <w:pPr>
        <w:pStyle w:val="Komentarz"/>
        <w:rPr>
          <w:lang w:val="pl-PL"/>
        </w:rPr>
      </w:pPr>
      <w:r w:rsidRPr="004E68F7">
        <w:rPr>
          <w:lang w:val="pl-PL"/>
        </w:rPr>
        <w:t>[</w:t>
      </w:r>
      <w:r w:rsidR="004E68F7" w:rsidRPr="004E68F7">
        <w:rPr>
          <w:lang w:val="pl-PL"/>
        </w:rPr>
        <w:t xml:space="preserve">Należy </w:t>
      </w:r>
      <w:r w:rsidR="00B679E7">
        <w:rPr>
          <w:lang w:val="pl-PL"/>
        </w:rPr>
        <w:t>zamieścić diagram przypadków użycia przedstawiający ogólne (najważniejsze) wymagania, które na tym etapie można wyróżnić dla aplikacji.]</w:t>
      </w:r>
    </w:p>
    <w:p w:rsidR="008F406C" w:rsidRPr="00B679E7" w:rsidRDefault="008F406C" w:rsidP="008F406C">
      <w:pPr>
        <w:pStyle w:val="Tekstpodstawowy"/>
        <w:ind w:left="5672"/>
        <w:rPr>
          <w:lang w:val="pl-PL"/>
        </w:rPr>
      </w:pPr>
    </w:p>
    <w:sectPr w:rsidR="008F406C" w:rsidRPr="00B679E7" w:rsidSect="008F406C">
      <w:footerReference w:type="default" r:id="rId7"/>
      <w:headerReference w:type="first" r:id="rId8"/>
      <w:pgSz w:w="12240" w:h="15840"/>
      <w:pgMar w:top="1134" w:right="1134" w:bottom="1304" w:left="1134" w:header="567" w:footer="567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906" w:rsidRDefault="00D03906">
      <w:r>
        <w:separator/>
      </w:r>
    </w:p>
  </w:endnote>
  <w:endnote w:type="continuationSeparator" w:id="1">
    <w:p w:rsidR="00D03906" w:rsidRDefault="00D03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52" w:rsidRPr="003F6AD2" w:rsidRDefault="001B4F52" w:rsidP="008F406C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906" w:rsidRDefault="00D03906">
      <w:r>
        <w:separator/>
      </w:r>
    </w:p>
  </w:footnote>
  <w:footnote w:type="continuationSeparator" w:id="1">
    <w:p w:rsidR="00D03906" w:rsidRDefault="00D039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52" w:rsidRPr="006F7661" w:rsidRDefault="001B4F52" w:rsidP="006F7661">
    <w:pPr>
      <w:pStyle w:val="DocumentTitle"/>
      <w:pBdr>
        <w:bottom w:val="double" w:sz="4" w:space="2" w:color="A6A6A6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5C619D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BAB36A2"/>
    <w:multiLevelType w:val="hybridMultilevel"/>
    <w:tmpl w:val="496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17453"/>
    <w:multiLevelType w:val="hybridMultilevel"/>
    <w:tmpl w:val="EBA0F5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2F60DF"/>
    <w:multiLevelType w:val="hybridMultilevel"/>
    <w:tmpl w:val="1BB09A68"/>
    <w:lvl w:ilvl="0" w:tplc="FECEA9A0">
      <w:start w:val="5"/>
      <w:numFmt w:val="bullet"/>
      <w:lvlText w:val=""/>
      <w:lvlJc w:val="left"/>
      <w:pPr>
        <w:ind w:left="664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7">
    <w:nsid w:val="35872EAE"/>
    <w:multiLevelType w:val="hybridMultilevel"/>
    <w:tmpl w:val="E7AE88DE"/>
    <w:lvl w:ilvl="0" w:tplc="0415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9B77FA"/>
    <w:multiLevelType w:val="hybridMultilevel"/>
    <w:tmpl w:val="0A9C540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56AC3"/>
    <w:multiLevelType w:val="hybridMultilevel"/>
    <w:tmpl w:val="16C2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1090F"/>
    <w:multiLevelType w:val="hybridMultilevel"/>
    <w:tmpl w:val="554EF87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57A4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7AD3F60"/>
    <w:multiLevelType w:val="hybridMultilevel"/>
    <w:tmpl w:val="F6825FAE"/>
    <w:lvl w:ilvl="0" w:tplc="0415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3">
    <w:nsid w:val="63452242"/>
    <w:multiLevelType w:val="hybridMultilevel"/>
    <w:tmpl w:val="EFF08E08"/>
    <w:lvl w:ilvl="0" w:tplc="FECEA9A0">
      <w:start w:val="5"/>
      <w:numFmt w:val="bullet"/>
      <w:lvlText w:val=""/>
      <w:lvlJc w:val="left"/>
      <w:pPr>
        <w:ind w:left="512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stylePaneSortMethod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923B86"/>
    <w:rsid w:val="00090B79"/>
    <w:rsid w:val="000C499C"/>
    <w:rsid w:val="001B4F52"/>
    <w:rsid w:val="00224CBB"/>
    <w:rsid w:val="0023472E"/>
    <w:rsid w:val="0024358D"/>
    <w:rsid w:val="002A0C1A"/>
    <w:rsid w:val="002A1D75"/>
    <w:rsid w:val="003204E2"/>
    <w:rsid w:val="0033092B"/>
    <w:rsid w:val="00332F94"/>
    <w:rsid w:val="00342AAE"/>
    <w:rsid w:val="003472E8"/>
    <w:rsid w:val="003A75E4"/>
    <w:rsid w:val="00407BB0"/>
    <w:rsid w:val="0043644A"/>
    <w:rsid w:val="0045646B"/>
    <w:rsid w:val="00473AE2"/>
    <w:rsid w:val="00491DF9"/>
    <w:rsid w:val="004A22FE"/>
    <w:rsid w:val="004D0F06"/>
    <w:rsid w:val="004E68F7"/>
    <w:rsid w:val="0051001C"/>
    <w:rsid w:val="00556467"/>
    <w:rsid w:val="005C27D7"/>
    <w:rsid w:val="005F0BCD"/>
    <w:rsid w:val="00602474"/>
    <w:rsid w:val="00685DB4"/>
    <w:rsid w:val="00686954"/>
    <w:rsid w:val="006F7661"/>
    <w:rsid w:val="00711E6E"/>
    <w:rsid w:val="00733598"/>
    <w:rsid w:val="00762F85"/>
    <w:rsid w:val="007953C5"/>
    <w:rsid w:val="007A56B8"/>
    <w:rsid w:val="007D281A"/>
    <w:rsid w:val="0083678F"/>
    <w:rsid w:val="00876EED"/>
    <w:rsid w:val="008F406C"/>
    <w:rsid w:val="00911555"/>
    <w:rsid w:val="00923B86"/>
    <w:rsid w:val="00940978"/>
    <w:rsid w:val="009D7EF8"/>
    <w:rsid w:val="00A33B5C"/>
    <w:rsid w:val="00AA0B00"/>
    <w:rsid w:val="00B04369"/>
    <w:rsid w:val="00B55561"/>
    <w:rsid w:val="00B679E7"/>
    <w:rsid w:val="00BC164C"/>
    <w:rsid w:val="00C02E44"/>
    <w:rsid w:val="00C308D1"/>
    <w:rsid w:val="00C5580F"/>
    <w:rsid w:val="00C700E2"/>
    <w:rsid w:val="00CA03F4"/>
    <w:rsid w:val="00D03906"/>
    <w:rsid w:val="00D2275B"/>
    <w:rsid w:val="00D3185F"/>
    <w:rsid w:val="00DC3FBF"/>
    <w:rsid w:val="00DD7575"/>
    <w:rsid w:val="00ED312C"/>
    <w:rsid w:val="00EF37F3"/>
    <w:rsid w:val="00F01115"/>
    <w:rsid w:val="00F62E99"/>
    <w:rsid w:val="00F93B6F"/>
    <w:rsid w:val="00FF2E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267">
    <w:lsdException w:name="Table Grid" w:uiPriority="59"/>
  </w:latentStyles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rsid w:val="0024358D"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2435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4358D"/>
  </w:style>
  <w:style w:type="paragraph" w:customStyle="1" w:styleId="Heading">
    <w:name w:val="Heading"/>
    <w:basedOn w:val="Normalny"/>
    <w:next w:val="Tekstpodstawowy"/>
    <w:rsid w:val="002435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rsid w:val="0024358D"/>
    <w:pPr>
      <w:spacing w:after="120"/>
    </w:pPr>
  </w:style>
  <w:style w:type="paragraph" w:styleId="Lista">
    <w:name w:val="List"/>
    <w:basedOn w:val="Tekstpodstawowy"/>
    <w:rsid w:val="0024358D"/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rsid w:val="0024358D"/>
    <w:pPr>
      <w:suppressLineNumbers/>
    </w:p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rsid w:val="0024358D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  <w:rsid w:val="0024358D"/>
  </w:style>
  <w:style w:type="paragraph" w:customStyle="1" w:styleId="Comment">
    <w:name w:val="Comment"/>
    <w:basedOn w:val="Normalny"/>
    <w:rsid w:val="0024358D"/>
  </w:style>
  <w:style w:type="paragraph" w:customStyle="1" w:styleId="TableContents">
    <w:name w:val="Table Contents"/>
    <w:basedOn w:val="Normalny"/>
    <w:rsid w:val="0024358D"/>
    <w:pPr>
      <w:suppressLineNumbers/>
    </w:pPr>
  </w:style>
  <w:style w:type="paragraph" w:customStyle="1" w:styleId="TableHeading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  <w:style w:type="table" w:styleId="Tabela-Siatka">
    <w:name w:val="Table Grid"/>
    <w:basedOn w:val="Standardowy"/>
    <w:uiPriority w:val="59"/>
    <w:rsid w:val="00C5580F"/>
    <w:rPr>
      <w:rFonts w:asciiTheme="minorHAnsi" w:eastAsiaTheme="minorHAnsi" w:hAnsiTheme="minorHAnsi" w:cstheme="minorBidi"/>
      <w:sz w:val="22"/>
      <w:szCs w:val="22"/>
      <w:lang w:val="pl-PL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</w:style>
  <w:style w:type="paragraph" w:customStyle="1" w:styleId="Comment">
    <w:name w:val="Comment"/>
    <w:basedOn w:val="Normalny"/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Poznan University of Technology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Sylwia Kopczyńska</dc:creator>
  <cp:lastModifiedBy>Jakub</cp:lastModifiedBy>
  <cp:revision>14</cp:revision>
  <cp:lastPrinted>1900-12-31T23:00:00Z</cp:lastPrinted>
  <dcterms:created xsi:type="dcterms:W3CDTF">2014-03-17T08:41:00Z</dcterms:created>
  <dcterms:modified xsi:type="dcterms:W3CDTF">2014-10-31T21:47:00Z</dcterms:modified>
</cp:coreProperties>
</file>